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9BFB93" w14:textId="77777777" w:rsidR="006365BC" w:rsidRDefault="006365BC" w:rsidP="006365BC">
      <w:pPr>
        <w:pStyle w:val="1"/>
        <w:jc w:val="center"/>
      </w:pPr>
      <w:r>
        <w:t>第二次实验：词频统计</w:t>
      </w:r>
    </w:p>
    <w:p w14:paraId="700F23F2" w14:textId="45217D49" w:rsidR="006365BC" w:rsidRPr="006365BC" w:rsidRDefault="006365BC" w:rsidP="006365BC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/>
          <w:b/>
          <w:bCs/>
          <w:color w:val="000000"/>
          <w:kern w:val="0"/>
          <w:sz w:val="24"/>
          <w:szCs w:val="24"/>
        </w:rPr>
      </w:pPr>
      <w:r w:rsidRPr="006365BC">
        <w:rPr>
          <w:rFonts w:ascii="宋体" w:eastAsia="宋体" w:hAnsi="宋体" w:cs="Times-Roman"/>
          <w:b/>
          <w:bCs/>
          <w:color w:val="000000"/>
          <w:kern w:val="0"/>
          <w:sz w:val="24"/>
          <w:szCs w:val="24"/>
        </w:rPr>
        <w:t>要求</w:t>
      </w:r>
      <w:r w:rsidRPr="006365BC">
        <w:rPr>
          <w:rFonts w:ascii="宋体" w:eastAsia="宋体" w:hAnsi="宋体" w:cs="Times-Roman" w:hint="eastAsia"/>
          <w:b/>
          <w:bCs/>
          <w:color w:val="000000"/>
          <w:kern w:val="0"/>
          <w:sz w:val="24"/>
          <w:szCs w:val="24"/>
        </w:rPr>
        <w:t>:</w:t>
      </w:r>
    </w:p>
    <w:p w14:paraId="0FE2EA56" w14:textId="77777777" w:rsidR="006365BC" w:rsidRPr="006365BC" w:rsidRDefault="006365BC" w:rsidP="006365BC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/>
          <w:color w:val="000000"/>
          <w:kern w:val="0"/>
          <w:sz w:val="24"/>
          <w:szCs w:val="24"/>
        </w:rPr>
      </w:pPr>
      <w:r w:rsidRPr="006365BC">
        <w:rPr>
          <w:rFonts w:ascii="宋体" w:eastAsia="宋体" w:hAnsi="宋体" w:cs="Times-Roman"/>
          <w:color w:val="000000"/>
          <w:kern w:val="0"/>
          <w:sz w:val="24"/>
          <w:szCs w:val="24"/>
        </w:rPr>
        <w:t>编写程序，统计了不起的盖茨比中各个单词出现的频次。</w:t>
      </w:r>
    </w:p>
    <w:p w14:paraId="0F449C9E" w14:textId="77777777" w:rsidR="006365BC" w:rsidRPr="006365BC" w:rsidRDefault="006365BC" w:rsidP="006365BC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/>
          <w:color w:val="000000"/>
          <w:kern w:val="0"/>
          <w:sz w:val="24"/>
          <w:szCs w:val="24"/>
        </w:rPr>
      </w:pPr>
      <w:r w:rsidRPr="006365BC">
        <w:rPr>
          <w:rFonts w:ascii="宋体" w:eastAsia="宋体" w:hAnsi="宋体" w:cs="Times-Roman"/>
          <w:color w:val="000000"/>
          <w:kern w:val="0"/>
          <w:sz w:val="24"/>
          <w:szCs w:val="24"/>
        </w:rPr>
        <w:t>注意事项</w:t>
      </w:r>
    </w:p>
    <w:p w14:paraId="563915CA" w14:textId="77777777" w:rsidR="006365BC" w:rsidRPr="006365BC" w:rsidRDefault="006365BC" w:rsidP="006365B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uto"/>
        <w:ind w:left="0" w:firstLine="0"/>
        <w:jc w:val="left"/>
        <w:rPr>
          <w:rFonts w:ascii="宋体" w:eastAsia="宋体" w:hAnsi="宋体" w:cs="Times-Roman"/>
          <w:color w:val="000000"/>
          <w:kern w:val="0"/>
          <w:sz w:val="24"/>
          <w:szCs w:val="24"/>
        </w:rPr>
      </w:pPr>
      <w:r w:rsidRPr="006365BC">
        <w:rPr>
          <w:rFonts w:ascii="宋体" w:eastAsia="宋体" w:hAnsi="宋体" w:cs="Times-Roman"/>
          <w:color w:val="000000"/>
          <w:kern w:val="0"/>
          <w:sz w:val="24"/>
          <w:szCs w:val="24"/>
        </w:rPr>
        <w:t>尝试使用不同的 stream 进行读文件操作。</w:t>
      </w:r>
    </w:p>
    <w:p w14:paraId="6705CFA8" w14:textId="77777777" w:rsidR="006365BC" w:rsidRPr="006365BC" w:rsidRDefault="006365BC" w:rsidP="006365B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uto"/>
        <w:ind w:left="0" w:firstLine="0"/>
        <w:jc w:val="left"/>
        <w:rPr>
          <w:rFonts w:ascii="宋体" w:eastAsia="宋体" w:hAnsi="宋体" w:cs="Times-Roman"/>
          <w:color w:val="000000"/>
          <w:kern w:val="0"/>
          <w:sz w:val="24"/>
          <w:szCs w:val="24"/>
        </w:rPr>
      </w:pPr>
      <w:r w:rsidRPr="006365BC">
        <w:rPr>
          <w:rFonts w:ascii="宋体" w:eastAsia="宋体" w:hAnsi="宋体" w:cs="Times-Roman"/>
          <w:color w:val="000000"/>
          <w:kern w:val="0"/>
          <w:sz w:val="24"/>
          <w:szCs w:val="24"/>
        </w:rPr>
        <w:t>异常处理（例如文件不存在，文件没有读权限，文件编码错误等）</w:t>
      </w:r>
    </w:p>
    <w:p w14:paraId="64FC41BC" w14:textId="77777777" w:rsidR="006365BC" w:rsidRPr="006365BC" w:rsidRDefault="006365BC" w:rsidP="006365BC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/>
          <w:color w:val="000000"/>
          <w:kern w:val="0"/>
          <w:sz w:val="24"/>
          <w:szCs w:val="24"/>
        </w:rPr>
      </w:pPr>
    </w:p>
    <w:p w14:paraId="3C72C41B" w14:textId="41F34F9B" w:rsidR="006365BC" w:rsidRPr="006365BC" w:rsidRDefault="006365BC" w:rsidP="006365BC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/>
          <w:color w:val="000000"/>
          <w:kern w:val="0"/>
          <w:sz w:val="24"/>
          <w:szCs w:val="24"/>
        </w:rPr>
      </w:pPr>
      <w:r w:rsidRPr="006365BC">
        <w:rPr>
          <w:rFonts w:ascii="宋体" w:eastAsia="宋体" w:hAnsi="宋体" w:cs="Times-Roman"/>
          <w:color w:val="000000"/>
          <w:kern w:val="0"/>
          <w:sz w:val="24"/>
          <w:szCs w:val="24"/>
        </w:rPr>
        <w:t>输入</w:t>
      </w:r>
      <w:r w:rsidR="008353F4">
        <w:rPr>
          <w:rFonts w:ascii="宋体" w:eastAsia="宋体" w:hAnsi="宋体" w:cs="Times-Roman" w:hint="eastAsia"/>
          <w:color w:val="000000"/>
          <w:kern w:val="0"/>
          <w:sz w:val="24"/>
          <w:szCs w:val="24"/>
        </w:rPr>
        <w:t>:</w:t>
      </w:r>
    </w:p>
    <w:p w14:paraId="58E09C80" w14:textId="77777777" w:rsidR="006365BC" w:rsidRPr="006365BC" w:rsidRDefault="006365BC" w:rsidP="006365BC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/>
          <w:color w:val="000000"/>
          <w:kern w:val="0"/>
          <w:sz w:val="24"/>
          <w:szCs w:val="24"/>
        </w:rPr>
      </w:pPr>
      <w:r w:rsidRPr="006365BC">
        <w:rPr>
          <w:rFonts w:ascii="宋体" w:eastAsia="宋体" w:hAnsi="宋体" w:cs="Times-Roman"/>
          <w:color w:val="000000"/>
          <w:kern w:val="0"/>
          <w:sz w:val="24"/>
          <w:szCs w:val="24"/>
        </w:rPr>
        <w:t>了不起的盖茨比（英文版）.txt</w:t>
      </w:r>
    </w:p>
    <w:p w14:paraId="3BE0BDA1" w14:textId="77777777" w:rsidR="006365BC" w:rsidRPr="006365BC" w:rsidRDefault="006365BC" w:rsidP="006365BC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/>
          <w:color w:val="000000"/>
          <w:kern w:val="0"/>
          <w:sz w:val="24"/>
          <w:szCs w:val="24"/>
        </w:rPr>
      </w:pPr>
      <w:r w:rsidRPr="006365BC">
        <w:rPr>
          <w:rFonts w:ascii="宋体" w:eastAsia="宋体" w:hAnsi="宋体" w:cs="Times-Roman"/>
          <w:color w:val="000000"/>
          <w:kern w:val="0"/>
          <w:sz w:val="24"/>
          <w:szCs w:val="24"/>
        </w:rPr>
        <w:t>(其中一个)</w:t>
      </w:r>
    </w:p>
    <w:p w14:paraId="37D7AF3E" w14:textId="0483C806" w:rsidR="006365BC" w:rsidRPr="006365BC" w:rsidRDefault="006365BC" w:rsidP="006365BC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/>
          <w:color w:val="000000"/>
          <w:kern w:val="0"/>
          <w:sz w:val="24"/>
          <w:szCs w:val="24"/>
        </w:rPr>
      </w:pPr>
      <w:r w:rsidRPr="006365BC">
        <w:rPr>
          <w:rFonts w:ascii="宋体" w:eastAsia="宋体" w:hAnsi="宋体" w:cs="Times-Roman"/>
          <w:color w:val="000000"/>
          <w:kern w:val="0"/>
          <w:sz w:val="24"/>
          <w:szCs w:val="24"/>
        </w:rPr>
        <w:t>输出</w:t>
      </w:r>
      <w:r w:rsidR="00532DD8">
        <w:rPr>
          <w:rFonts w:ascii="宋体" w:eastAsia="宋体" w:hAnsi="宋体" w:cs="Times-Roman" w:hint="eastAsia"/>
          <w:color w:val="000000"/>
          <w:kern w:val="0"/>
          <w:sz w:val="24"/>
          <w:szCs w:val="24"/>
        </w:rPr>
        <w:t>:</w:t>
      </w:r>
    </w:p>
    <w:p w14:paraId="686AAA9F" w14:textId="77777777" w:rsidR="006365BC" w:rsidRPr="006365BC" w:rsidRDefault="006365BC" w:rsidP="006365BC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/>
          <w:color w:val="000000"/>
          <w:kern w:val="0"/>
          <w:sz w:val="24"/>
          <w:szCs w:val="24"/>
        </w:rPr>
      </w:pPr>
      <w:r w:rsidRPr="006365BC">
        <w:rPr>
          <w:rFonts w:ascii="宋体" w:eastAsia="宋体" w:hAnsi="宋体" w:cs="Times-Roman"/>
          <w:color w:val="000000"/>
          <w:kern w:val="0"/>
          <w:sz w:val="24"/>
          <w:szCs w:val="24"/>
        </w:rPr>
        <w:t xml:space="preserve">为输入文件，创建一个 output.txt </w:t>
      </w:r>
    </w:p>
    <w:p w14:paraId="5F209271" w14:textId="77777777" w:rsidR="006365BC" w:rsidRPr="006365BC" w:rsidRDefault="006365BC" w:rsidP="006365BC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/>
          <w:color w:val="000000"/>
          <w:kern w:val="0"/>
          <w:sz w:val="24"/>
          <w:szCs w:val="24"/>
        </w:rPr>
      </w:pPr>
      <w:r w:rsidRPr="006365BC">
        <w:rPr>
          <w:rFonts w:ascii="宋体" w:eastAsia="宋体" w:hAnsi="宋体" w:cs="Times-Roman"/>
          <w:color w:val="000000"/>
          <w:kern w:val="0"/>
          <w:sz w:val="24"/>
          <w:szCs w:val="24"/>
        </w:rPr>
        <w:t>输出格式如下，单词+空格+频次，结果按照单词的频次倒序排列</w:t>
      </w:r>
    </w:p>
    <w:p w14:paraId="7F9EDC7A" w14:textId="77777777" w:rsidR="006365BC" w:rsidRPr="006365BC" w:rsidRDefault="006365BC" w:rsidP="006365BC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/>
          <w:color w:val="000000"/>
          <w:kern w:val="0"/>
          <w:sz w:val="24"/>
          <w:szCs w:val="24"/>
        </w:rPr>
      </w:pPr>
      <w:r w:rsidRPr="006365BC">
        <w:rPr>
          <w:rFonts w:ascii="宋体" w:eastAsia="宋体" w:hAnsi="宋体" w:cs="Times-Roman"/>
          <w:color w:val="000000"/>
          <w:kern w:val="0"/>
          <w:sz w:val="24"/>
          <w:szCs w:val="24"/>
        </w:rPr>
        <w:t> hello 123</w:t>
      </w:r>
    </w:p>
    <w:p w14:paraId="0C7D35F3" w14:textId="77777777" w:rsidR="006365BC" w:rsidRPr="006365BC" w:rsidRDefault="006365BC" w:rsidP="006365BC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/>
          <w:color w:val="000000"/>
          <w:kern w:val="0"/>
          <w:sz w:val="24"/>
          <w:szCs w:val="24"/>
        </w:rPr>
      </w:pPr>
      <w:r w:rsidRPr="006365BC">
        <w:rPr>
          <w:rFonts w:ascii="宋体" w:eastAsia="宋体" w:hAnsi="宋体" w:cs="Times-Roman"/>
          <w:color w:val="000000"/>
          <w:kern w:val="0"/>
          <w:sz w:val="24"/>
          <w:szCs w:val="24"/>
        </w:rPr>
        <w:t> hi 12</w:t>
      </w:r>
    </w:p>
    <w:p w14:paraId="3A8B680B" w14:textId="77777777" w:rsidR="006365BC" w:rsidRPr="006365BC" w:rsidRDefault="006365BC" w:rsidP="006365BC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/>
          <w:color w:val="000000"/>
          <w:kern w:val="0"/>
          <w:sz w:val="24"/>
          <w:szCs w:val="24"/>
        </w:rPr>
      </w:pPr>
      <w:r w:rsidRPr="006365BC">
        <w:rPr>
          <w:rFonts w:ascii="宋体" w:eastAsia="宋体" w:hAnsi="宋体" w:cs="Times-Roman"/>
          <w:color w:val="000000"/>
          <w:kern w:val="0"/>
          <w:sz w:val="24"/>
          <w:szCs w:val="24"/>
        </w:rPr>
        <w:t> i 1</w:t>
      </w:r>
    </w:p>
    <w:p w14:paraId="6665BA2D" w14:textId="030A3AB8" w:rsidR="007B79F1" w:rsidRDefault="00BD3701" w:rsidP="006365BC">
      <w:pPr>
        <w:spacing w:line="300" w:lineRule="auto"/>
      </w:pPr>
    </w:p>
    <w:p w14:paraId="36642DE5" w14:textId="77777777" w:rsidR="00DA1EDC" w:rsidRPr="00DA1EDC" w:rsidRDefault="00DA1EDC" w:rsidP="00DA1EDC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/>
          <w:b/>
          <w:bCs/>
          <w:color w:val="000000"/>
          <w:kern w:val="0"/>
          <w:sz w:val="24"/>
          <w:szCs w:val="24"/>
        </w:rPr>
      </w:pPr>
      <w:r w:rsidRPr="00DA1EDC">
        <w:rPr>
          <w:rFonts w:ascii="宋体" w:eastAsia="宋体" w:hAnsi="宋体" w:cs="Times-Roman"/>
          <w:b/>
          <w:bCs/>
          <w:color w:val="000000"/>
          <w:kern w:val="0"/>
          <w:sz w:val="24"/>
          <w:szCs w:val="24"/>
        </w:rPr>
        <w:t>实验报告</w:t>
      </w:r>
    </w:p>
    <w:p w14:paraId="3C418AED" w14:textId="3AD022DB" w:rsidR="00DA1EDC" w:rsidRPr="00DA1EDC" w:rsidRDefault="00DA1EDC" w:rsidP="00DA1EDC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left"/>
        <w:rPr>
          <w:rFonts w:ascii="宋体" w:eastAsia="宋体" w:hAnsi="宋体" w:cs="Times-Roman"/>
          <w:color w:val="000000"/>
          <w:kern w:val="0"/>
          <w:sz w:val="24"/>
          <w:szCs w:val="24"/>
        </w:rPr>
      </w:pPr>
      <w:r w:rsidRPr="00DA1EDC">
        <w:rPr>
          <w:rFonts w:ascii="宋体" w:eastAsia="宋体" w:hAnsi="宋体" w:cs="Times-Roman"/>
          <w:color w:val="000000"/>
          <w:kern w:val="0"/>
          <w:sz w:val="24"/>
          <w:szCs w:val="24"/>
        </w:rPr>
        <w:t>完成第二次实验报告（设计思路和UML图）</w:t>
      </w:r>
    </w:p>
    <w:p w14:paraId="397B6CAE" w14:textId="46500643" w:rsidR="00DA1EDC" w:rsidRPr="00DA1EDC" w:rsidRDefault="00DA1EDC" w:rsidP="00DA1EDC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left"/>
        <w:rPr>
          <w:rFonts w:ascii="宋体" w:eastAsia="宋体" w:hAnsi="宋体" w:cs="Times-Roman"/>
          <w:color w:val="000000"/>
          <w:kern w:val="0"/>
          <w:sz w:val="24"/>
          <w:szCs w:val="24"/>
        </w:rPr>
      </w:pPr>
      <w:r w:rsidRPr="00DA1EDC">
        <w:rPr>
          <w:rFonts w:ascii="宋体" w:eastAsia="宋体" w:hAnsi="宋体" w:cs="Times-Roman"/>
          <w:color w:val="000000"/>
          <w:kern w:val="0"/>
          <w:sz w:val="24"/>
          <w:szCs w:val="24"/>
        </w:rPr>
        <w:t>上交代码压缩包</w:t>
      </w:r>
    </w:p>
    <w:p w14:paraId="4F052D18" w14:textId="6DE0AD37" w:rsidR="00DA1EDC" w:rsidRPr="00DA1EDC" w:rsidRDefault="00DA1EDC" w:rsidP="00DA1EDC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left"/>
        <w:rPr>
          <w:rFonts w:ascii="宋体" w:eastAsia="宋体" w:hAnsi="宋体" w:cs="Times-Roman"/>
          <w:color w:val="000000"/>
          <w:kern w:val="0"/>
          <w:sz w:val="24"/>
          <w:szCs w:val="24"/>
        </w:rPr>
      </w:pPr>
      <w:r w:rsidRPr="00DA1EDC">
        <w:rPr>
          <w:rFonts w:ascii="宋体" w:eastAsia="宋体" w:hAnsi="宋体" w:cs="Times-Roman"/>
          <w:color w:val="000000"/>
          <w:kern w:val="0"/>
          <w:sz w:val="24"/>
          <w:szCs w:val="24"/>
        </w:rPr>
        <w:t xml:space="preserve">发送至 </w:t>
      </w:r>
      <w:hyperlink r:id="rId7" w:history="1">
        <w:r w:rsidR="001E15E0">
          <w:rPr>
            <w:rFonts w:ascii="宋体" w:eastAsia="宋体" w:hAnsi="宋体" w:cs="Times-Roman" w:hint="eastAsia"/>
            <w:color w:val="000000"/>
            <w:kern w:val="0"/>
            <w:sz w:val="24"/>
            <w:szCs w:val="24"/>
          </w:rPr>
          <w:t>智慧树</w:t>
        </w:r>
        <w:bookmarkStart w:id="0" w:name="_GoBack"/>
        <w:bookmarkEnd w:id="0"/>
      </w:hyperlink>
    </w:p>
    <w:p w14:paraId="149FE26A" w14:textId="7CD7B4F0" w:rsidR="00DA1EDC" w:rsidRPr="00DA1EDC" w:rsidRDefault="00DA1EDC" w:rsidP="00DA1EDC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left"/>
        <w:rPr>
          <w:rFonts w:ascii="宋体" w:eastAsia="宋体" w:hAnsi="宋体" w:cs="Times-Roman"/>
          <w:color w:val="000000"/>
          <w:kern w:val="0"/>
          <w:sz w:val="24"/>
          <w:szCs w:val="24"/>
        </w:rPr>
      </w:pPr>
      <w:r w:rsidRPr="00DA1EDC">
        <w:rPr>
          <w:rFonts w:ascii="宋体" w:eastAsia="宋体" w:hAnsi="宋体" w:cs="Times-Roman"/>
          <w:color w:val="000000"/>
          <w:kern w:val="0"/>
          <w:sz w:val="24"/>
          <w:szCs w:val="24"/>
        </w:rPr>
        <w:t>截止时间 20</w:t>
      </w:r>
      <w:r w:rsidR="00A9691E">
        <w:rPr>
          <w:rFonts w:ascii="宋体" w:eastAsia="宋体" w:hAnsi="宋体" w:cs="Times-Roman"/>
          <w:color w:val="000000"/>
          <w:kern w:val="0"/>
          <w:sz w:val="24"/>
          <w:szCs w:val="24"/>
        </w:rPr>
        <w:t>20</w:t>
      </w:r>
      <w:r w:rsidRPr="00DA1EDC">
        <w:rPr>
          <w:rFonts w:ascii="宋体" w:eastAsia="宋体" w:hAnsi="宋体" w:cs="Times-Roman"/>
          <w:color w:val="000000"/>
          <w:kern w:val="0"/>
          <w:sz w:val="24"/>
          <w:szCs w:val="24"/>
        </w:rPr>
        <w:t>年3月24日23:59:59</w:t>
      </w:r>
    </w:p>
    <w:p w14:paraId="54BDB72D" w14:textId="77777777" w:rsidR="00DA1EDC" w:rsidRPr="00DA1EDC" w:rsidRDefault="00DA1EDC" w:rsidP="00DA1EDC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/>
          <w:color w:val="000000"/>
          <w:kern w:val="0"/>
          <w:sz w:val="24"/>
          <w:szCs w:val="24"/>
        </w:rPr>
      </w:pPr>
    </w:p>
    <w:p w14:paraId="3A7B53C0" w14:textId="77777777" w:rsidR="00DA1EDC" w:rsidRPr="00DA1EDC" w:rsidRDefault="00DA1EDC" w:rsidP="00DA1EDC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/>
          <w:color w:val="000000"/>
          <w:kern w:val="0"/>
          <w:sz w:val="24"/>
          <w:szCs w:val="24"/>
        </w:rPr>
      </w:pPr>
    </w:p>
    <w:sectPr w:rsidR="00DA1EDC" w:rsidRPr="00DA1EDC" w:rsidSect="005A5DE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AE26D" w14:textId="77777777" w:rsidR="00BD3701" w:rsidRDefault="00BD3701" w:rsidP="008353F4">
      <w:r>
        <w:separator/>
      </w:r>
    </w:p>
  </w:endnote>
  <w:endnote w:type="continuationSeparator" w:id="0">
    <w:p w14:paraId="2E463728" w14:textId="77777777" w:rsidR="00BD3701" w:rsidRDefault="00BD3701" w:rsidP="00835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1E2099" w14:textId="77777777" w:rsidR="00BD3701" w:rsidRDefault="00BD3701" w:rsidP="008353F4">
      <w:r>
        <w:separator/>
      </w:r>
    </w:p>
  </w:footnote>
  <w:footnote w:type="continuationSeparator" w:id="0">
    <w:p w14:paraId="4D73D7CA" w14:textId="77777777" w:rsidR="00BD3701" w:rsidRDefault="00BD3701" w:rsidP="00835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6AE1B45"/>
    <w:multiLevelType w:val="hybridMultilevel"/>
    <w:tmpl w:val="ED9C11D4"/>
    <w:lvl w:ilvl="0" w:tplc="20862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5BC"/>
    <w:rsid w:val="001E15E0"/>
    <w:rsid w:val="00532DD8"/>
    <w:rsid w:val="006365BC"/>
    <w:rsid w:val="006947B8"/>
    <w:rsid w:val="008353F4"/>
    <w:rsid w:val="00A9691E"/>
    <w:rsid w:val="00BD3701"/>
    <w:rsid w:val="00C5339F"/>
    <w:rsid w:val="00DA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2509B"/>
  <w15:chartTrackingRefBased/>
  <w15:docId w15:val="{A9205FF4-BD25-4E71-A3C5-B6EDCEDA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65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65B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A1ED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35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53F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53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53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jujava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liebes</dc:creator>
  <cp:keywords/>
  <dc:description/>
  <cp:lastModifiedBy>wangzan</cp:lastModifiedBy>
  <cp:revision>6</cp:revision>
  <dcterms:created xsi:type="dcterms:W3CDTF">2020-03-14T14:16:00Z</dcterms:created>
  <dcterms:modified xsi:type="dcterms:W3CDTF">2020-03-17T16:28:00Z</dcterms:modified>
</cp:coreProperties>
</file>